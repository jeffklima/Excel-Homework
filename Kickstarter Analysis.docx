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59D" w:rsidRDefault="00AB359D" w:rsidP="00AB359D">
      <w:r>
        <w:t>What are three conclusions we can make about Kickstarter campaigns given the provided data?</w:t>
      </w:r>
    </w:p>
    <w:p w:rsidR="00AB359D" w:rsidRDefault="009A25F4" w:rsidP="00AB359D">
      <w:pPr>
        <w:pStyle w:val="ListParagraph"/>
        <w:numPr>
          <w:ilvl w:val="0"/>
          <w:numId w:val="28"/>
        </w:numPr>
      </w:pPr>
      <w:r>
        <w:t xml:space="preserve">Entertainment </w:t>
      </w:r>
      <w:proofErr w:type="spellStart"/>
      <w:r w:rsidR="00CB0BC8">
        <w:t>K</w:t>
      </w:r>
      <w:r>
        <w:t>ickstarters</w:t>
      </w:r>
      <w:proofErr w:type="spellEnd"/>
      <w:r>
        <w:t xml:space="preserve"> are the most popular.</w:t>
      </w:r>
    </w:p>
    <w:p w:rsidR="00AB359D" w:rsidRDefault="00AB359D" w:rsidP="00AB359D">
      <w:pPr>
        <w:pStyle w:val="ListParagraph"/>
        <w:numPr>
          <w:ilvl w:val="0"/>
          <w:numId w:val="28"/>
        </w:numPr>
      </w:pPr>
      <w:r>
        <w:t>Kickstarter</w:t>
      </w:r>
      <w:r w:rsidR="009A25F4">
        <w:t>’s popularity</w:t>
      </w:r>
      <w:r>
        <w:t xml:space="preserve"> grew every year through </w:t>
      </w:r>
      <w:proofErr w:type="gramStart"/>
      <w:r>
        <w:t>2015, but</w:t>
      </w:r>
      <w:proofErr w:type="gramEnd"/>
      <w:r>
        <w:t xml:space="preserve"> has started to decline.</w:t>
      </w:r>
    </w:p>
    <w:p w:rsidR="00AB359D" w:rsidRDefault="00880436" w:rsidP="00AB359D">
      <w:pPr>
        <w:pStyle w:val="ListParagraph"/>
        <w:numPr>
          <w:ilvl w:val="0"/>
          <w:numId w:val="28"/>
        </w:numPr>
      </w:pPr>
      <w:r>
        <w:t xml:space="preserve">Music </w:t>
      </w:r>
      <w:proofErr w:type="spellStart"/>
      <w:r w:rsidR="00CB0BC8">
        <w:t>K</w:t>
      </w:r>
      <w:r w:rsidR="009A25F4">
        <w:t>ickstarters</w:t>
      </w:r>
      <w:proofErr w:type="spellEnd"/>
      <w:r w:rsidR="009A25F4">
        <w:t xml:space="preserve"> have the best percentage of reaching their goal.</w:t>
      </w:r>
    </w:p>
    <w:p w:rsidR="00AB359D" w:rsidRDefault="00AB359D" w:rsidP="00AB359D"/>
    <w:p w:rsidR="00AB359D" w:rsidRDefault="00AB359D" w:rsidP="00AB359D"/>
    <w:p w:rsidR="00AB359D" w:rsidRDefault="00AB359D" w:rsidP="00AB359D"/>
    <w:p w:rsidR="00AB359D" w:rsidRDefault="00AB359D" w:rsidP="00AB359D">
      <w:r>
        <w:t>What are some of the limitations of this dataset?</w:t>
      </w:r>
    </w:p>
    <w:p w:rsidR="00AB359D" w:rsidRDefault="009A25F4" w:rsidP="00AB359D">
      <w:r>
        <w:tab/>
        <w:t xml:space="preserve">There is no indication of why </w:t>
      </w:r>
      <w:proofErr w:type="spellStart"/>
      <w:r w:rsidR="005079D4">
        <w:t>K</w:t>
      </w:r>
      <w:r>
        <w:t>ickstarters</w:t>
      </w:r>
      <w:proofErr w:type="spellEnd"/>
      <w:r>
        <w:t xml:space="preserve"> failed or were cancelled.</w:t>
      </w:r>
    </w:p>
    <w:p w:rsidR="009A25F4" w:rsidRDefault="009A25F4" w:rsidP="00AB359D">
      <w:r>
        <w:tab/>
        <w:t xml:space="preserve">There is no indication of exactly why a </w:t>
      </w:r>
      <w:r w:rsidR="005079D4">
        <w:t>K</w:t>
      </w:r>
      <w:r>
        <w:t>ickstarter was successful.</w:t>
      </w:r>
    </w:p>
    <w:p w:rsidR="009A25F4" w:rsidRDefault="009A25F4" w:rsidP="00AB359D">
      <w:r>
        <w:tab/>
      </w:r>
    </w:p>
    <w:p w:rsidR="00AB359D" w:rsidRDefault="00AB359D" w:rsidP="00AB359D"/>
    <w:p w:rsidR="00AB359D" w:rsidRDefault="00AB359D" w:rsidP="00AB359D"/>
    <w:p w:rsidR="00AB359D" w:rsidRDefault="00AB359D" w:rsidP="00AB359D"/>
    <w:p w:rsidR="00A9204E" w:rsidRDefault="00AB359D" w:rsidP="00AB359D">
      <w:r>
        <w:t>What are some other possible tables/graphs that we could create?</w:t>
      </w:r>
    </w:p>
    <w:p w:rsidR="00D402EC" w:rsidRDefault="00D402EC" w:rsidP="00AB359D">
      <w:r>
        <w:tab/>
        <w:t>A table</w:t>
      </w:r>
      <w:r w:rsidR="00E4348E">
        <w:t>/chart</w:t>
      </w:r>
      <w:r>
        <w:t xml:space="preserve"> showing the success rate of each genre.</w:t>
      </w:r>
    </w:p>
    <w:p w:rsidR="00E4348E" w:rsidRDefault="00E4348E" w:rsidP="00AB359D">
      <w:r>
        <w:tab/>
        <w:t>A table/chart showing stats by country.</w:t>
      </w:r>
      <w:bookmarkStart w:id="0" w:name="_GoBack"/>
      <w:bookmarkEnd w:id="0"/>
    </w:p>
    <w:p w:rsidR="003A2F25" w:rsidRDefault="003A2F25" w:rsidP="00AB359D">
      <w:r>
        <w:tab/>
        <w:t xml:space="preserve"> </w:t>
      </w:r>
    </w:p>
    <w:sectPr w:rsidR="003A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A850D0C"/>
    <w:multiLevelType w:val="hybridMultilevel"/>
    <w:tmpl w:val="B8BCA0F4"/>
    <w:lvl w:ilvl="0" w:tplc="87683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DAE41C6"/>
    <w:multiLevelType w:val="hybridMultilevel"/>
    <w:tmpl w:val="0CEAA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F85D65"/>
    <w:multiLevelType w:val="hybridMultilevel"/>
    <w:tmpl w:val="5DAE5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871489F"/>
    <w:multiLevelType w:val="hybridMultilevel"/>
    <w:tmpl w:val="5B60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8D74DC0"/>
    <w:multiLevelType w:val="hybridMultilevel"/>
    <w:tmpl w:val="09682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6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4"/>
  </w:num>
  <w:num w:numId="21">
    <w:abstractNumId w:val="20"/>
  </w:num>
  <w:num w:numId="22">
    <w:abstractNumId w:val="11"/>
  </w:num>
  <w:num w:numId="23">
    <w:abstractNumId w:val="27"/>
  </w:num>
  <w:num w:numId="24">
    <w:abstractNumId w:val="15"/>
  </w:num>
  <w:num w:numId="25">
    <w:abstractNumId w:val="16"/>
  </w:num>
  <w:num w:numId="26">
    <w:abstractNumId w:val="25"/>
  </w:num>
  <w:num w:numId="27">
    <w:abstractNumId w:val="2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9D"/>
    <w:rsid w:val="003A2F25"/>
    <w:rsid w:val="005079D4"/>
    <w:rsid w:val="00645252"/>
    <w:rsid w:val="006D3D74"/>
    <w:rsid w:val="0083569A"/>
    <w:rsid w:val="00880436"/>
    <w:rsid w:val="009A25F4"/>
    <w:rsid w:val="00A9204E"/>
    <w:rsid w:val="00AB359D"/>
    <w:rsid w:val="00CB0BC8"/>
    <w:rsid w:val="00D402EC"/>
    <w:rsid w:val="00E4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1C6C"/>
  <w15:chartTrackingRefBased/>
  <w15:docId w15:val="{A6F1F029-3247-4732-B718-87EE8041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B3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k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1140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Klima</dc:creator>
  <cp:keywords/>
  <dc:description/>
  <cp:lastModifiedBy>Jeff Klima</cp:lastModifiedBy>
  <cp:revision>6</cp:revision>
  <dcterms:created xsi:type="dcterms:W3CDTF">2019-04-17T02:13:00Z</dcterms:created>
  <dcterms:modified xsi:type="dcterms:W3CDTF">2019-04-17T23:04:00Z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